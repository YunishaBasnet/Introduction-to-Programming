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BC67" w14:textId="39F8C3DE" w:rsidR="00FE4BB5" w:rsidRDefault="003279A8" w:rsidP="003778D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color w:val="000000"/>
          <w:sz w:val="32"/>
          <w:szCs w:val="32"/>
        </w:rPr>
        <w:pict w14:anchorId="42065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43.5pt">
            <v:imagedata r:id="rId7" o:title=""/>
          </v:shape>
        </w:pict>
      </w:r>
      <w:r w:rsidR="003778D7"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0F5E94A9" w14:textId="347C5DCE" w:rsidR="00563154" w:rsidRDefault="007A5772" w:rsidP="00FE4BB5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</w:t>
      </w:r>
      <w:r w:rsidR="00AD64FF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Bay</w:t>
      </w:r>
      <w:r w:rsidR="0056315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University</w:t>
      </w:r>
    </w:p>
    <w:p w14:paraId="222782CD" w14:textId="77777777" w:rsidR="003279A8" w:rsidRDefault="003279A8" w:rsidP="00FE4BB5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F542891" w14:textId="3D6BD973" w:rsidR="0011495C" w:rsidRPr="00AC6BE4" w:rsidRDefault="003279A8" w:rsidP="003279A8">
      <w:pPr>
        <w:snapToGrid w:val="0"/>
        <w:jc w:val="center"/>
        <w:rPr>
          <w:rFonts w:eastAsia="TimesNewRomanPS-BoldMT" w:cs="SimSun"/>
          <w:b/>
          <w:bCs/>
          <w:szCs w:val="28"/>
        </w:rPr>
      </w:pPr>
      <w:r w:rsidRPr="003279A8">
        <w:rPr>
          <w:rFonts w:eastAsia="TimesNewRomanPS-BoldMT" w:cs="SimSun"/>
          <w:b/>
          <w:bCs/>
          <w:szCs w:val="28"/>
        </w:rPr>
        <w:t>CS250L - Introduction to Programming Lab</w:t>
      </w:r>
    </w:p>
    <w:p w14:paraId="1C1EF3F9" w14:textId="77777777" w:rsidR="006C4937" w:rsidRDefault="00563154" w:rsidP="006C4937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b/>
          <w:bCs/>
          <w:szCs w:val="28"/>
        </w:rPr>
        <w:t>Lab</w:t>
      </w:r>
      <w:r w:rsidR="003279A8">
        <w:rPr>
          <w:b/>
          <w:bCs/>
          <w:szCs w:val="28"/>
        </w:rPr>
        <w:t>#</w:t>
      </w:r>
      <w:r>
        <w:rPr>
          <w:b/>
          <w:bCs/>
          <w:szCs w:val="28"/>
        </w:rPr>
        <w:t xml:space="preserve">1 </w:t>
      </w:r>
      <w:r w:rsidR="006C4937" w:rsidRPr="007F6742">
        <w:rPr>
          <w:b/>
          <w:bCs/>
          <w:szCs w:val="28"/>
        </w:rPr>
        <w:t>Basic Functions</w:t>
      </w:r>
    </w:p>
    <w:p w14:paraId="7ED2FCA0" w14:textId="77777777" w:rsidR="00563154" w:rsidRDefault="00563154">
      <w:pPr>
        <w:rPr>
          <w:rFonts w:eastAsia="TimesNewRomanPS-BoldMT" w:cs="SimSun"/>
          <w:b/>
          <w:bCs/>
          <w:szCs w:val="28"/>
          <w:lang w:val="en"/>
        </w:rPr>
      </w:pPr>
    </w:p>
    <w:p w14:paraId="526CE355" w14:textId="77777777" w:rsidR="005A5DA5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What would you get from the following statements?</w:t>
      </w:r>
    </w:p>
    <w:p w14:paraId="365A0D32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&gt;&gt;&gt; True and 1 / 0 and False</w:t>
      </w:r>
    </w:p>
    <w:p w14:paraId="37B8FE6C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______</w:t>
      </w:r>
    </w:p>
    <w:p w14:paraId="4F05451B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8390EC7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&gt;&gt;&gt; True or 1 / 0 or False</w:t>
      </w:r>
    </w:p>
    <w:p w14:paraId="5FF8A655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______</w:t>
      </w:r>
    </w:p>
    <w:p w14:paraId="6111F400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8CA9E23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&gt;&gt;&gt; True and 0</w:t>
      </w:r>
    </w:p>
    <w:p w14:paraId="60215B09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______</w:t>
      </w:r>
    </w:p>
    <w:p w14:paraId="7AAE5C8E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E21B032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&gt;&gt;&gt; False or 1</w:t>
      </w:r>
    </w:p>
    <w:p w14:paraId="3D712456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______</w:t>
      </w:r>
    </w:p>
    <w:p w14:paraId="388BDD98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8C0EEB3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&gt;&gt;&gt; 1 and 3 and 6 and 10 and 15</w:t>
      </w:r>
    </w:p>
    <w:p w14:paraId="4C924B1A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______</w:t>
      </w:r>
    </w:p>
    <w:p w14:paraId="23580AE0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3A5F278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&gt;&gt;&gt; 0 or False or 2 or 1 / 0</w:t>
      </w:r>
    </w:p>
    <w:p w14:paraId="105396D3" w14:textId="77777777" w:rsidR="005A5DA5" w:rsidRPr="00A1746E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A1746E">
        <w:rPr>
          <w:rFonts w:eastAsia="TimesNewRomanPS-BoldMT" w:cs="SimSun"/>
          <w:bCs/>
          <w:sz w:val="24"/>
          <w:lang w:eastAsia="zh-CN"/>
        </w:rPr>
        <w:t>______</w:t>
      </w:r>
    </w:p>
    <w:p w14:paraId="71CDDD17" w14:textId="77777777" w:rsidR="005A5DA5" w:rsidRDefault="005A5DA5" w:rsidP="005A5DA5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01A79D4A" w14:textId="77777777" w:rsidR="005A5DA5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What is result when the following program is executed?</w:t>
      </w:r>
    </w:p>
    <w:p w14:paraId="1649E2F2" w14:textId="77777777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81194D">
        <w:rPr>
          <w:rFonts w:eastAsia="TimesNewRomanPS-BoldMT" w:cs="SimSun"/>
          <w:bCs/>
          <w:sz w:val="24"/>
          <w:lang w:eastAsia="zh-CN"/>
        </w:rPr>
        <w:t xml:space="preserve">&gt;&gt;&gt; def </w:t>
      </w:r>
      <w:proofErr w:type="gramStart"/>
      <w:r w:rsidRPr="0081194D">
        <w:rPr>
          <w:rFonts w:eastAsia="TimesNewRomanPS-BoldMT" w:cs="SimSun"/>
          <w:bCs/>
          <w:sz w:val="24"/>
          <w:lang w:eastAsia="zh-CN"/>
        </w:rPr>
        <w:t>welcome(</w:t>
      </w:r>
      <w:proofErr w:type="gramEnd"/>
      <w:r w:rsidRPr="0081194D">
        <w:rPr>
          <w:rFonts w:eastAsia="TimesNewRomanPS-BoldMT" w:cs="SimSun"/>
          <w:bCs/>
          <w:sz w:val="24"/>
          <w:lang w:eastAsia="zh-CN"/>
        </w:rPr>
        <w:t>):</w:t>
      </w:r>
    </w:p>
    <w:p w14:paraId="2B942732" w14:textId="751000E3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...         </w:t>
      </w:r>
      <w:proofErr w:type="gramStart"/>
      <w:r>
        <w:rPr>
          <w:rFonts w:eastAsia="TimesNewRomanPS-BoldMT" w:cs="SimSun"/>
          <w:bCs/>
          <w:sz w:val="24"/>
          <w:lang w:eastAsia="zh-CN"/>
        </w:rPr>
        <w:t>print(</w:t>
      </w:r>
      <w:proofErr w:type="gramEnd"/>
      <w:r>
        <w:rPr>
          <w:rFonts w:eastAsia="TimesNewRomanPS-BoldMT" w:cs="SimSun"/>
          <w:bCs/>
          <w:sz w:val="24"/>
          <w:lang w:eastAsia="zh-CN"/>
        </w:rPr>
        <w:t>'W</w:t>
      </w:r>
      <w:r w:rsidRPr="0081194D">
        <w:rPr>
          <w:rFonts w:eastAsia="TimesNewRomanPS-BoldMT" w:cs="SimSun"/>
          <w:bCs/>
          <w:sz w:val="24"/>
          <w:lang w:eastAsia="zh-CN"/>
        </w:rPr>
        <w:t>elcome to'</w:t>
      </w:r>
      <w:r>
        <w:rPr>
          <w:rFonts w:eastAsia="TimesNewRomanPS-BoldMT" w:cs="SimSun"/>
          <w:bCs/>
          <w:sz w:val="24"/>
          <w:lang w:eastAsia="zh-CN"/>
        </w:rPr>
        <w:t>, end=</w:t>
      </w:r>
      <w:r w:rsidR="00190561" w:rsidRPr="0081194D">
        <w:rPr>
          <w:rFonts w:eastAsia="TimesNewRomanPS-BoldMT" w:cs="SimSun"/>
          <w:bCs/>
          <w:sz w:val="24"/>
          <w:lang w:eastAsia="zh-CN"/>
        </w:rPr>
        <w:t>'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190561" w:rsidRPr="0081194D">
        <w:rPr>
          <w:rFonts w:eastAsia="TimesNewRomanPS-BoldMT" w:cs="SimSun"/>
          <w:bCs/>
          <w:sz w:val="24"/>
          <w:lang w:eastAsia="zh-CN"/>
        </w:rPr>
        <w:t>'</w:t>
      </w:r>
      <w:r w:rsidRPr="0081194D">
        <w:rPr>
          <w:rFonts w:eastAsia="TimesNewRomanPS-BoldMT" w:cs="SimSun"/>
          <w:bCs/>
          <w:sz w:val="24"/>
          <w:lang w:eastAsia="zh-CN"/>
        </w:rPr>
        <w:t>)</w:t>
      </w:r>
    </w:p>
    <w:p w14:paraId="6DB080DD" w14:textId="77777777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...         return 'H</w:t>
      </w:r>
      <w:r w:rsidRPr="0081194D">
        <w:rPr>
          <w:rFonts w:eastAsia="TimesNewRomanPS-BoldMT" w:cs="SimSun"/>
          <w:bCs/>
          <w:sz w:val="24"/>
          <w:lang w:eastAsia="zh-CN"/>
        </w:rPr>
        <w:t>ello'</w:t>
      </w:r>
    </w:p>
    <w:p w14:paraId="274CA2B9" w14:textId="77777777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81194D">
        <w:rPr>
          <w:rFonts w:eastAsia="TimesNewRomanPS-BoldMT" w:cs="SimSun"/>
          <w:bCs/>
          <w:sz w:val="24"/>
          <w:lang w:eastAsia="zh-CN"/>
        </w:rPr>
        <w:t>...</w:t>
      </w:r>
    </w:p>
    <w:p w14:paraId="420B5BD0" w14:textId="7DDC4D56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&gt;&gt;&gt; def </w:t>
      </w:r>
      <w:r w:rsidR="00CD7912">
        <w:rPr>
          <w:rFonts w:eastAsia="TimesNewRomanPS-BoldMT" w:cs="SimSun"/>
          <w:bCs/>
          <w:sz w:val="24"/>
          <w:lang w:eastAsia="zh-CN"/>
        </w:rPr>
        <w:t>CS250</w:t>
      </w:r>
      <w:r w:rsidRPr="0081194D">
        <w:rPr>
          <w:rFonts w:eastAsia="TimesNewRomanPS-BoldMT" w:cs="SimSun"/>
          <w:bCs/>
          <w:sz w:val="24"/>
          <w:lang w:eastAsia="zh-CN"/>
        </w:rPr>
        <w:t>():</w:t>
      </w:r>
    </w:p>
    <w:p w14:paraId="48CE14C7" w14:textId="4E38D5B5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...        print('</w:t>
      </w:r>
      <w:r w:rsidR="00CD7912">
        <w:rPr>
          <w:rFonts w:eastAsia="TimesNewRomanPS-BoldMT" w:cs="SimSun"/>
          <w:bCs/>
          <w:sz w:val="24"/>
          <w:lang w:eastAsia="zh-CN"/>
        </w:rPr>
        <w:t>CS250</w:t>
      </w:r>
      <w:r w:rsidRPr="0081194D">
        <w:rPr>
          <w:rFonts w:eastAsia="TimesNewRomanPS-BoldMT" w:cs="SimSun"/>
          <w:bCs/>
          <w:sz w:val="24"/>
          <w:lang w:eastAsia="zh-CN"/>
        </w:rPr>
        <w:t>')</w:t>
      </w:r>
    </w:p>
    <w:p w14:paraId="24FFE472" w14:textId="77777777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...        return 'Python</w:t>
      </w:r>
      <w:r w:rsidRPr="0081194D">
        <w:rPr>
          <w:rFonts w:eastAsia="TimesNewRomanPS-BoldMT" w:cs="SimSun"/>
          <w:bCs/>
          <w:sz w:val="24"/>
          <w:lang w:eastAsia="zh-CN"/>
        </w:rPr>
        <w:t>'</w:t>
      </w:r>
    </w:p>
    <w:p w14:paraId="07EBAE34" w14:textId="77777777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81194D">
        <w:rPr>
          <w:rFonts w:eastAsia="TimesNewRomanPS-BoldMT" w:cs="SimSun"/>
          <w:bCs/>
          <w:sz w:val="24"/>
          <w:lang w:eastAsia="zh-CN"/>
        </w:rPr>
        <w:t>...</w:t>
      </w:r>
    </w:p>
    <w:p w14:paraId="7786AA9F" w14:textId="111CA153" w:rsidR="005A5DA5" w:rsidRPr="0081194D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&gt;&gt;&gt; print(</w:t>
      </w:r>
      <w:proofErr w:type="gramStart"/>
      <w:r>
        <w:rPr>
          <w:rFonts w:eastAsia="TimesNewRomanPS-BoldMT" w:cs="SimSun"/>
          <w:bCs/>
          <w:sz w:val="24"/>
          <w:lang w:eastAsia="zh-CN"/>
        </w:rPr>
        <w:t>welcome(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), </w:t>
      </w:r>
      <w:r w:rsidR="008955F7">
        <w:rPr>
          <w:rFonts w:eastAsia="TimesNewRomanPS-BoldMT" w:cs="SimSun"/>
          <w:bCs/>
          <w:sz w:val="24"/>
          <w:lang w:eastAsia="zh-CN"/>
        </w:rPr>
        <w:t>CS250</w:t>
      </w:r>
      <w:r w:rsidRPr="0081194D">
        <w:rPr>
          <w:rFonts w:eastAsia="TimesNewRomanPS-BoldMT" w:cs="SimSun"/>
          <w:bCs/>
          <w:sz w:val="24"/>
          <w:lang w:eastAsia="zh-CN"/>
        </w:rPr>
        <w:t>())</w:t>
      </w:r>
    </w:p>
    <w:p w14:paraId="044C9CA3" w14:textId="77777777" w:rsidR="005A5DA5" w:rsidRDefault="005A5DA5" w:rsidP="005A5DA5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0A21CAE5" w14:textId="77777777" w:rsidR="005A5DA5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What would Python print?</w:t>
      </w:r>
    </w:p>
    <w:p w14:paraId="4D717713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t>&gt;&gt;&gt; x = 6</w:t>
      </w:r>
    </w:p>
    <w:p w14:paraId="14F20379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&gt;&gt;&gt; def foo1</w:t>
      </w:r>
      <w:r w:rsidRPr="00B53A6C">
        <w:rPr>
          <w:rFonts w:eastAsia="TimesNewRomanPS-BoldMT" w:cs="SimSun"/>
          <w:bCs/>
          <w:sz w:val="24"/>
          <w:lang w:eastAsia="zh-CN"/>
        </w:rPr>
        <w:t>(x):</w:t>
      </w:r>
    </w:p>
    <w:p w14:paraId="237BFE31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t xml:space="preserve">...    </w:t>
      </w:r>
      <w:r>
        <w:rPr>
          <w:rFonts w:eastAsia="TimesNewRomanPS-BoldMT" w:cs="SimSun"/>
          <w:bCs/>
          <w:sz w:val="24"/>
          <w:lang w:eastAsia="zh-CN"/>
        </w:rPr>
        <w:t xml:space="preserve">   </w:t>
      </w:r>
      <w:r w:rsidRPr="00B53A6C">
        <w:rPr>
          <w:rFonts w:eastAsia="TimesNewRomanPS-BoldMT" w:cs="SimSun"/>
          <w:bCs/>
          <w:sz w:val="24"/>
          <w:lang w:eastAsia="zh-CN"/>
        </w:rPr>
        <w:t xml:space="preserve"> print(x)</w:t>
      </w:r>
    </w:p>
    <w:p w14:paraId="66D37158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t>...</w:t>
      </w:r>
    </w:p>
    <w:p w14:paraId="58B02B1D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&gt;&gt;&gt; def foo2</w:t>
      </w:r>
      <w:r w:rsidRPr="00B53A6C">
        <w:rPr>
          <w:rFonts w:eastAsia="TimesNewRomanPS-BoldMT" w:cs="SimSun"/>
          <w:bCs/>
          <w:sz w:val="24"/>
          <w:lang w:eastAsia="zh-CN"/>
        </w:rPr>
        <w:t>(x):</w:t>
      </w:r>
    </w:p>
    <w:p w14:paraId="7972D1D2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t xml:space="preserve">...     </w:t>
      </w:r>
      <w:r>
        <w:rPr>
          <w:rFonts w:eastAsia="TimesNewRomanPS-BoldMT" w:cs="SimSun"/>
          <w:bCs/>
          <w:sz w:val="24"/>
          <w:lang w:eastAsia="zh-CN"/>
        </w:rPr>
        <w:t xml:space="preserve">   </w:t>
      </w:r>
      <w:r w:rsidRPr="00B53A6C">
        <w:rPr>
          <w:rFonts w:eastAsia="TimesNewRomanPS-BoldMT" w:cs="SimSun"/>
          <w:bCs/>
          <w:sz w:val="24"/>
          <w:lang w:eastAsia="zh-CN"/>
        </w:rPr>
        <w:t>y = x</w:t>
      </w:r>
    </w:p>
    <w:p w14:paraId="44E860C5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t xml:space="preserve">...     </w:t>
      </w:r>
      <w:r>
        <w:rPr>
          <w:rFonts w:eastAsia="TimesNewRomanPS-BoldMT" w:cs="SimSun"/>
          <w:bCs/>
          <w:sz w:val="24"/>
          <w:lang w:eastAsia="zh-CN"/>
        </w:rPr>
        <w:t xml:space="preserve">   </w:t>
      </w:r>
      <w:r w:rsidRPr="00B53A6C">
        <w:rPr>
          <w:rFonts w:eastAsia="TimesNewRomanPS-BoldMT" w:cs="SimSun"/>
          <w:bCs/>
          <w:sz w:val="24"/>
          <w:lang w:eastAsia="zh-CN"/>
        </w:rPr>
        <w:t>x = 7</w:t>
      </w:r>
    </w:p>
    <w:p w14:paraId="21D54C98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t xml:space="preserve">...     </w:t>
      </w:r>
      <w:r>
        <w:rPr>
          <w:rFonts w:eastAsia="TimesNewRomanPS-BoldMT" w:cs="SimSun"/>
          <w:bCs/>
          <w:sz w:val="24"/>
          <w:lang w:eastAsia="zh-CN"/>
        </w:rPr>
        <w:t xml:space="preserve">   </w:t>
      </w:r>
      <w:r w:rsidRPr="00B53A6C">
        <w:rPr>
          <w:rFonts w:eastAsia="TimesNewRomanPS-BoldMT" w:cs="SimSun"/>
          <w:bCs/>
          <w:sz w:val="24"/>
          <w:lang w:eastAsia="zh-CN"/>
        </w:rPr>
        <w:t>print(x)</w:t>
      </w:r>
    </w:p>
    <w:p w14:paraId="0EE833B2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lastRenderedPageBreak/>
        <w:t>...</w:t>
      </w:r>
    </w:p>
    <w:p w14:paraId="7D13EA49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&gt;&gt;&gt; y = foo1</w:t>
      </w:r>
      <w:r w:rsidRPr="00B53A6C">
        <w:rPr>
          <w:rFonts w:eastAsia="TimesNewRomanPS-BoldMT" w:cs="SimSun"/>
          <w:bCs/>
          <w:sz w:val="24"/>
          <w:lang w:eastAsia="zh-CN"/>
        </w:rPr>
        <w:t>(x)</w:t>
      </w:r>
    </w:p>
    <w:p w14:paraId="000FDC53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t>______</w:t>
      </w:r>
    </w:p>
    <w:p w14:paraId="7B83FB8B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15607D3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&gt;&gt;&gt; foo2</w:t>
      </w:r>
      <w:r w:rsidRPr="00B53A6C">
        <w:rPr>
          <w:rFonts w:eastAsia="TimesNewRomanPS-BoldMT" w:cs="SimSun"/>
          <w:bCs/>
          <w:sz w:val="24"/>
          <w:lang w:eastAsia="zh-CN"/>
        </w:rPr>
        <w:t>(x)</w:t>
      </w:r>
    </w:p>
    <w:p w14:paraId="2C76E260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B53A6C">
        <w:rPr>
          <w:rFonts w:eastAsia="TimesNewRomanPS-BoldMT" w:cs="SimSun"/>
          <w:bCs/>
          <w:sz w:val="24"/>
          <w:lang w:eastAsia="zh-CN"/>
        </w:rPr>
        <w:t>______</w:t>
      </w:r>
    </w:p>
    <w:p w14:paraId="67D7439B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48497D21" w14:textId="77777777" w:rsidR="005A5DA5" w:rsidRPr="00B53A6C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&gt;&gt;&gt; y + foo1</w:t>
      </w:r>
      <w:r w:rsidRPr="00B53A6C">
        <w:rPr>
          <w:rFonts w:eastAsia="TimesNewRomanPS-BoldMT" w:cs="SimSun"/>
          <w:bCs/>
          <w:sz w:val="24"/>
          <w:lang w:eastAsia="zh-CN"/>
        </w:rPr>
        <w:t>(8)</w:t>
      </w:r>
    </w:p>
    <w:p w14:paraId="46524370" w14:textId="77777777" w:rsidR="005A5DA5" w:rsidRDefault="005A5DA5" w:rsidP="005A5DA5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5CF20178" w14:textId="77777777" w:rsidR="005A5DA5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What would Python print?</w:t>
      </w:r>
    </w:p>
    <w:p w14:paraId="4B2F3402" w14:textId="77777777" w:rsidR="005A5DA5" w:rsidRDefault="005A5DA5" w:rsidP="005A5DA5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CEAFB47" w14:textId="77777777" w:rsidR="005A5DA5" w:rsidRPr="00754D17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754D17">
        <w:rPr>
          <w:rFonts w:eastAsia="TimesNewRomanPS-BoldMT" w:cs="SimSun"/>
          <w:bCs/>
          <w:sz w:val="24"/>
          <w:lang w:eastAsia="zh-CN"/>
        </w:rPr>
        <w:t xml:space="preserve">&gt;&gt;&gt; def cake(batter): </w:t>
      </w:r>
    </w:p>
    <w:p w14:paraId="0DB6C8BC" w14:textId="77777777" w:rsidR="005A5DA5" w:rsidRPr="00754D17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754D17">
        <w:rPr>
          <w:rFonts w:eastAsia="TimesNewRomanPS-BoldMT" w:cs="SimSun" w:hint="eastAsia"/>
          <w:bCs/>
          <w:sz w:val="24"/>
          <w:lang w:eastAsia="zh-CN"/>
        </w:rPr>
        <w:t xml:space="preserve">       </w:t>
      </w:r>
      <w:r w:rsidRPr="00754D17">
        <w:rPr>
          <w:rFonts w:eastAsia="TimesNewRomanPS-BoldMT" w:cs="SimSun"/>
          <w:bCs/>
          <w:sz w:val="24"/>
          <w:lang w:eastAsia="zh-CN"/>
        </w:rPr>
        <w:t xml:space="preserve">... return batter </w:t>
      </w:r>
    </w:p>
    <w:p w14:paraId="383F842D" w14:textId="77777777" w:rsidR="005A5DA5" w:rsidRPr="00754D17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754D17">
        <w:rPr>
          <w:rFonts w:eastAsia="TimesNewRomanPS-BoldMT" w:cs="SimSun"/>
          <w:bCs/>
          <w:sz w:val="24"/>
          <w:lang w:eastAsia="zh-CN"/>
        </w:rPr>
        <w:t xml:space="preserve">&gt;&gt;&gt; def </w:t>
      </w:r>
      <w:proofErr w:type="gramStart"/>
      <w:r w:rsidRPr="00754D17">
        <w:rPr>
          <w:rFonts w:eastAsia="TimesNewRomanPS-BoldMT" w:cs="SimSun"/>
          <w:bCs/>
          <w:sz w:val="24"/>
          <w:lang w:eastAsia="zh-CN"/>
        </w:rPr>
        <w:t>pan(</w:t>
      </w:r>
      <w:proofErr w:type="gramEnd"/>
      <w:r w:rsidRPr="00754D17">
        <w:rPr>
          <w:rFonts w:eastAsia="TimesNewRomanPS-BoldMT" w:cs="SimSun"/>
          <w:bCs/>
          <w:sz w:val="24"/>
          <w:lang w:eastAsia="zh-CN"/>
        </w:rPr>
        <w:t xml:space="preserve">x, y): </w:t>
      </w:r>
    </w:p>
    <w:p w14:paraId="77BE8ECE" w14:textId="77777777" w:rsidR="005A5DA5" w:rsidRPr="00754D17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754D17">
        <w:rPr>
          <w:rFonts w:eastAsia="TimesNewRomanPS-BoldMT" w:cs="SimSun" w:hint="eastAsia"/>
          <w:bCs/>
          <w:sz w:val="24"/>
          <w:lang w:eastAsia="zh-CN"/>
        </w:rPr>
        <w:t xml:space="preserve">      </w:t>
      </w:r>
      <w:r w:rsidRPr="00754D17">
        <w:rPr>
          <w:rFonts w:eastAsia="TimesNewRomanPS-BoldMT" w:cs="SimSun"/>
          <w:bCs/>
          <w:sz w:val="24"/>
          <w:lang w:eastAsia="zh-CN"/>
        </w:rPr>
        <w:t xml:space="preserve">... y = y + 20 </w:t>
      </w:r>
    </w:p>
    <w:p w14:paraId="64797A95" w14:textId="77777777" w:rsidR="005A5DA5" w:rsidRPr="00754D17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754D17">
        <w:rPr>
          <w:rFonts w:eastAsia="TimesNewRomanPS-BoldMT" w:cs="SimSun" w:hint="eastAsia"/>
          <w:bCs/>
          <w:sz w:val="24"/>
          <w:lang w:eastAsia="zh-CN"/>
        </w:rPr>
        <w:t xml:space="preserve">      </w:t>
      </w:r>
      <w:r w:rsidRPr="00754D17">
        <w:rPr>
          <w:rFonts w:eastAsia="TimesNewRomanPS-BoldMT" w:cs="SimSun"/>
          <w:bCs/>
          <w:sz w:val="24"/>
          <w:lang w:eastAsia="zh-CN"/>
        </w:rPr>
        <w:t xml:space="preserve">... return x(y) </w:t>
      </w:r>
    </w:p>
    <w:p w14:paraId="236088D0" w14:textId="77777777" w:rsidR="005A5DA5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754D17">
        <w:rPr>
          <w:rFonts w:eastAsia="TimesNewRomanPS-BoldMT" w:cs="SimSun"/>
          <w:bCs/>
          <w:sz w:val="24"/>
          <w:lang w:eastAsia="zh-CN"/>
        </w:rPr>
        <w:t xml:space="preserve">&gt;&gt;&gt; </w:t>
      </w:r>
      <w:proofErr w:type="gramStart"/>
      <w:r w:rsidRPr="00754D17">
        <w:rPr>
          <w:rFonts w:eastAsia="TimesNewRomanPS-BoldMT" w:cs="SimSun"/>
          <w:bCs/>
          <w:sz w:val="24"/>
          <w:lang w:eastAsia="zh-CN"/>
        </w:rPr>
        <w:t>pan(</w:t>
      </w:r>
      <w:proofErr w:type="gramEnd"/>
      <w:r w:rsidRPr="00754D17">
        <w:rPr>
          <w:rFonts w:eastAsia="TimesNewRomanPS-BoldMT" w:cs="SimSun"/>
          <w:bCs/>
          <w:sz w:val="24"/>
          <w:lang w:eastAsia="zh-CN"/>
        </w:rPr>
        <w:t>print, 10)</w:t>
      </w:r>
    </w:p>
    <w:p w14:paraId="496D4F81" w14:textId="77777777" w:rsidR="005A5DA5" w:rsidRPr="00754D17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18FEDB2" w14:textId="77777777" w:rsidR="005A5DA5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What can you find after running?</w:t>
      </w:r>
    </w:p>
    <w:p w14:paraId="099E7360" w14:textId="77777777" w:rsidR="005A5DA5" w:rsidRDefault="005A5DA5" w:rsidP="005A5DA5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1EBCD5B6" w14:textId="77777777" w:rsidR="005A5DA5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 w:rsidRPr="002A7DA4">
        <w:rPr>
          <w:rFonts w:eastAsia="TimesNewRomanPS-BoldMT" w:cs="SimSun"/>
          <w:bCs/>
          <w:sz w:val="24"/>
          <w:lang w:eastAsia="zh-CN"/>
        </w:rPr>
        <w:t xml:space="preserve">from operator import sub, </w:t>
      </w:r>
      <w:proofErr w:type="spellStart"/>
      <w:r w:rsidRPr="002A7DA4">
        <w:rPr>
          <w:rFonts w:eastAsia="TimesNewRomanPS-BoldMT" w:cs="SimSun"/>
          <w:bCs/>
          <w:sz w:val="24"/>
          <w:lang w:eastAsia="zh-CN"/>
        </w:rPr>
        <w:t>mul</w:t>
      </w:r>
      <w:proofErr w:type="spellEnd"/>
      <w:r w:rsidRPr="002A7DA4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D5F700F" w14:textId="77777777" w:rsidR="005A5DA5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15AD5D6" w14:textId="77777777" w:rsidR="005A5DA5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def </w:t>
      </w:r>
      <w:proofErr w:type="spellStart"/>
      <w:r>
        <w:rPr>
          <w:rFonts w:eastAsia="TimesNewRomanPS-BoldMT" w:cs="SimSun"/>
          <w:bCs/>
          <w:sz w:val="24"/>
          <w:lang w:eastAsia="zh-CN"/>
        </w:rPr>
        <w:t>print_</w:t>
      </w:r>
      <w:proofErr w:type="gramStart"/>
      <w:r>
        <w:rPr>
          <w:rFonts w:eastAsia="TimesNewRomanPS-BoldMT" w:cs="SimSun"/>
          <w:bCs/>
          <w:sz w:val="24"/>
          <w:lang w:eastAsia="zh-CN"/>
        </w:rPr>
        <w:t>sub</w:t>
      </w:r>
      <w:proofErr w:type="spellEnd"/>
      <w:r>
        <w:rPr>
          <w:rFonts w:eastAsia="TimesNewRomanPS-BoldMT" w:cs="SimSun"/>
          <w:bCs/>
          <w:sz w:val="24"/>
          <w:lang w:eastAsia="zh-CN"/>
        </w:rPr>
        <w:t>(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x, y): </w:t>
      </w:r>
    </w:p>
    <w:p w14:paraId="74CA67ED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print('sub') </w:t>
      </w:r>
    </w:p>
    <w:p w14:paraId="1401F29A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return </w:t>
      </w:r>
      <w:proofErr w:type="gramStart"/>
      <w:r>
        <w:rPr>
          <w:rFonts w:eastAsia="TimesNewRomanPS-BoldMT" w:cs="SimSun"/>
          <w:bCs/>
          <w:sz w:val="24"/>
          <w:lang w:eastAsia="zh-CN"/>
        </w:rPr>
        <w:t>sub(</w:t>
      </w:r>
      <w:proofErr w:type="gramEnd"/>
      <w:r>
        <w:rPr>
          <w:rFonts w:eastAsia="TimesNewRomanPS-BoldMT" w:cs="SimSun"/>
          <w:bCs/>
          <w:sz w:val="24"/>
          <w:lang w:eastAsia="zh-CN"/>
        </w:rPr>
        <w:t>x, y)</w:t>
      </w:r>
    </w:p>
    <w:p w14:paraId="29C4A908" w14:textId="77777777" w:rsidR="005A5DA5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def </w:t>
      </w:r>
      <w:proofErr w:type="spellStart"/>
      <w:r>
        <w:rPr>
          <w:rFonts w:eastAsia="TimesNewRomanPS-BoldMT" w:cs="SimSun"/>
          <w:bCs/>
          <w:sz w:val="24"/>
          <w:lang w:eastAsia="zh-CN"/>
        </w:rPr>
        <w:t>print_</w:t>
      </w:r>
      <w:proofErr w:type="gramStart"/>
      <w:r>
        <w:rPr>
          <w:rFonts w:eastAsia="TimesNewRomanPS-BoldMT" w:cs="SimSun"/>
          <w:bCs/>
          <w:sz w:val="24"/>
          <w:lang w:eastAsia="zh-CN"/>
        </w:rPr>
        <w:t>mul</w:t>
      </w:r>
      <w:proofErr w:type="spellEnd"/>
      <w:r>
        <w:rPr>
          <w:rFonts w:eastAsia="TimesNewRomanPS-BoldMT" w:cs="SimSun"/>
          <w:bCs/>
          <w:sz w:val="24"/>
          <w:lang w:eastAsia="zh-CN"/>
        </w:rPr>
        <w:t>(</w:t>
      </w:r>
      <w:proofErr w:type="gramEnd"/>
      <w:r>
        <w:rPr>
          <w:rFonts w:eastAsia="TimesNewRomanPS-BoldMT" w:cs="SimSun"/>
          <w:bCs/>
          <w:sz w:val="24"/>
          <w:lang w:eastAsia="zh-CN"/>
        </w:rPr>
        <w:t>x, y):</w:t>
      </w:r>
    </w:p>
    <w:p w14:paraId="78955C63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print('</w:t>
      </w:r>
      <w:proofErr w:type="spellStart"/>
      <w:r>
        <w:rPr>
          <w:rFonts w:eastAsia="TimesNewRomanPS-BoldMT" w:cs="SimSun"/>
          <w:bCs/>
          <w:sz w:val="24"/>
          <w:lang w:eastAsia="zh-CN"/>
        </w:rPr>
        <w:t>mul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') </w:t>
      </w:r>
    </w:p>
    <w:p w14:paraId="150642EB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return </w:t>
      </w:r>
      <w:proofErr w:type="spellStart"/>
      <w:proofErr w:type="gramStart"/>
      <w:r>
        <w:rPr>
          <w:rFonts w:eastAsia="TimesNewRomanPS-BoldMT" w:cs="SimSun"/>
          <w:bCs/>
          <w:sz w:val="24"/>
          <w:lang w:eastAsia="zh-CN"/>
        </w:rPr>
        <w:t>mul</w:t>
      </w:r>
      <w:proofErr w:type="spellEnd"/>
      <w:r>
        <w:rPr>
          <w:rFonts w:eastAsia="TimesNewRomanPS-BoldMT" w:cs="SimSun"/>
          <w:bCs/>
          <w:sz w:val="24"/>
          <w:lang w:eastAsia="zh-CN"/>
        </w:rPr>
        <w:t>(</w:t>
      </w:r>
      <w:proofErr w:type="gramEnd"/>
      <w:r>
        <w:rPr>
          <w:rFonts w:eastAsia="TimesNewRomanPS-BoldMT" w:cs="SimSun"/>
          <w:bCs/>
          <w:sz w:val="24"/>
          <w:lang w:eastAsia="zh-CN"/>
        </w:rPr>
        <w:t>x, y)</w:t>
      </w:r>
    </w:p>
    <w:p w14:paraId="2C41FC13" w14:textId="77777777" w:rsidR="005A5DA5" w:rsidRDefault="005A5DA5" w:rsidP="005A5DA5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7A704269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proofErr w:type="spellStart"/>
      <w:r>
        <w:rPr>
          <w:rFonts w:eastAsia="TimesNewRomanPS-BoldMT" w:cs="SimSun"/>
          <w:bCs/>
          <w:sz w:val="24"/>
          <w:lang w:eastAsia="zh-CN"/>
        </w:rPr>
        <w:t>print_</w:t>
      </w:r>
      <w:proofErr w:type="gramStart"/>
      <w:r>
        <w:rPr>
          <w:rFonts w:eastAsia="TimesNewRomanPS-BoldMT" w:cs="SimSun"/>
          <w:bCs/>
          <w:sz w:val="24"/>
          <w:lang w:eastAsia="zh-CN"/>
        </w:rPr>
        <w:t>sub</w:t>
      </w:r>
      <w:proofErr w:type="spellEnd"/>
      <w:r>
        <w:rPr>
          <w:rFonts w:eastAsia="TimesNewRomanPS-BoldMT" w:cs="SimSun"/>
          <w:bCs/>
          <w:sz w:val="24"/>
          <w:lang w:eastAsia="zh-CN"/>
        </w:rPr>
        <w:t>(</w:t>
      </w:r>
      <w:proofErr w:type="spellStart"/>
      <w:proofErr w:type="gramEnd"/>
      <w:r>
        <w:rPr>
          <w:rFonts w:eastAsia="TimesNewRomanPS-BoldMT" w:cs="SimSun"/>
          <w:bCs/>
          <w:sz w:val="24"/>
          <w:lang w:eastAsia="zh-CN"/>
        </w:rPr>
        <w:t>print_mul</w:t>
      </w:r>
      <w:proofErr w:type="spellEnd"/>
      <w:r>
        <w:rPr>
          <w:rFonts w:eastAsia="TimesNewRomanPS-BoldMT" w:cs="SimSun"/>
          <w:bCs/>
          <w:sz w:val="24"/>
          <w:lang w:eastAsia="zh-CN"/>
        </w:rPr>
        <w:t>(4, 504), 2</w:t>
      </w:r>
      <w:r w:rsidRPr="002A7DA4">
        <w:rPr>
          <w:rFonts w:eastAsia="TimesNewRomanPS-BoldMT" w:cs="SimSun"/>
          <w:bCs/>
          <w:sz w:val="24"/>
          <w:lang w:eastAsia="zh-CN"/>
        </w:rPr>
        <w:t>)</w:t>
      </w:r>
    </w:p>
    <w:p w14:paraId="3FB0AA5C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77845AC5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&gt;&gt;&gt;a = </w:t>
      </w:r>
      <w:proofErr w:type="spellStart"/>
      <w:r>
        <w:rPr>
          <w:rFonts w:eastAsia="TimesNewRomanPS-BoldMT" w:cs="SimSun"/>
          <w:bCs/>
          <w:sz w:val="24"/>
          <w:lang w:eastAsia="zh-CN"/>
        </w:rPr>
        <w:t>print_</w:t>
      </w:r>
      <w:proofErr w:type="gramStart"/>
      <w:r>
        <w:rPr>
          <w:rFonts w:eastAsia="TimesNewRomanPS-BoldMT" w:cs="SimSun"/>
          <w:bCs/>
          <w:sz w:val="24"/>
          <w:lang w:eastAsia="zh-CN"/>
        </w:rPr>
        <w:t>sub</w:t>
      </w:r>
      <w:proofErr w:type="spellEnd"/>
      <w:r>
        <w:rPr>
          <w:rFonts w:eastAsia="TimesNewRomanPS-BoldMT" w:cs="SimSun"/>
          <w:bCs/>
          <w:sz w:val="24"/>
          <w:lang w:eastAsia="zh-CN"/>
        </w:rPr>
        <w:t>(</w:t>
      </w:r>
      <w:proofErr w:type="spellStart"/>
      <w:proofErr w:type="gramEnd"/>
      <w:r>
        <w:rPr>
          <w:rFonts w:eastAsia="TimesNewRomanPS-BoldMT" w:cs="SimSun"/>
          <w:bCs/>
          <w:sz w:val="24"/>
          <w:lang w:eastAsia="zh-CN"/>
        </w:rPr>
        <w:t>print_mul</w:t>
      </w:r>
      <w:proofErr w:type="spellEnd"/>
      <w:r>
        <w:rPr>
          <w:rFonts w:eastAsia="TimesNewRomanPS-BoldMT" w:cs="SimSun"/>
          <w:bCs/>
          <w:sz w:val="24"/>
          <w:lang w:eastAsia="zh-CN"/>
        </w:rPr>
        <w:t>(4, 504), 2</w:t>
      </w:r>
      <w:r w:rsidRPr="002A7DA4">
        <w:rPr>
          <w:rFonts w:eastAsia="TimesNewRomanPS-BoldMT" w:cs="SimSun"/>
          <w:bCs/>
          <w:sz w:val="24"/>
          <w:lang w:eastAsia="zh-CN"/>
        </w:rPr>
        <w:t>)</w:t>
      </w:r>
    </w:p>
    <w:p w14:paraId="2B9B1F1E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&gt;&gt;&gt; ?</w:t>
      </w:r>
    </w:p>
    <w:p w14:paraId="79059CEF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67627143" w14:textId="77777777" w:rsidR="005A5DA5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What would Python print?</w:t>
      </w:r>
    </w:p>
    <w:p w14:paraId="469FFBAB" w14:textId="77777777" w:rsidR="005A5DA5" w:rsidRDefault="005A5DA5" w:rsidP="005A5DA5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0286B148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x = 10 </w:t>
      </w:r>
    </w:p>
    <w:p w14:paraId="044BC8B0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def </w:t>
      </w:r>
      <w:proofErr w:type="gramStart"/>
      <w:r>
        <w:rPr>
          <w:rFonts w:eastAsia="TimesNewRomanPS-BoldMT" w:cs="SimSun"/>
          <w:bCs/>
          <w:sz w:val="24"/>
          <w:lang w:eastAsia="zh-CN"/>
        </w:rPr>
        <w:t>foo(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): </w:t>
      </w:r>
    </w:p>
    <w:p w14:paraId="6A5EBDE3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return x</w:t>
      </w:r>
    </w:p>
    <w:p w14:paraId="4FA795E8" w14:textId="77777777" w:rsidR="005A5DA5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def bar(x): </w:t>
      </w:r>
    </w:p>
    <w:p w14:paraId="6B2EB7C6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return x</w:t>
      </w:r>
    </w:p>
    <w:p w14:paraId="7A4D269B" w14:textId="77777777" w:rsidR="005A5DA5" w:rsidRDefault="005A5DA5" w:rsidP="005A5DA5">
      <w:pPr>
        <w:snapToGri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def </w:t>
      </w:r>
      <w:proofErr w:type="spellStart"/>
      <w:r>
        <w:rPr>
          <w:rFonts w:eastAsia="TimesNewRomanPS-BoldMT" w:cs="SimSun"/>
          <w:bCs/>
          <w:sz w:val="24"/>
          <w:lang w:eastAsia="zh-CN"/>
        </w:rPr>
        <w:t>foobar</w:t>
      </w:r>
      <w:proofErr w:type="spellEnd"/>
      <w:r>
        <w:rPr>
          <w:rFonts w:eastAsia="TimesNewRomanPS-BoldMT" w:cs="SimSun"/>
          <w:bCs/>
          <w:sz w:val="24"/>
          <w:lang w:eastAsia="zh-CN"/>
        </w:rPr>
        <w:t>(</w:t>
      </w:r>
      <w:proofErr w:type="spellStart"/>
      <w:r>
        <w:rPr>
          <w:rFonts w:eastAsia="TimesNewRomanPS-BoldMT" w:cs="SimSun"/>
          <w:bCs/>
          <w:sz w:val="24"/>
          <w:lang w:eastAsia="zh-CN"/>
        </w:rPr>
        <w:t>new_value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): </w:t>
      </w:r>
    </w:p>
    <w:p w14:paraId="7CCEF5ED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x = </w:t>
      </w:r>
      <w:proofErr w:type="spellStart"/>
      <w:r>
        <w:rPr>
          <w:rFonts w:eastAsia="TimesNewRomanPS-BoldMT" w:cs="SimSun"/>
          <w:bCs/>
          <w:sz w:val="24"/>
          <w:lang w:eastAsia="zh-CN"/>
        </w:rPr>
        <w:t>new_value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2ABD7B69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y = x + 1 </w:t>
      </w:r>
    </w:p>
    <w:p w14:paraId="42343DCA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return x</w:t>
      </w:r>
    </w:p>
    <w:p w14:paraId="693355A2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&gt;&gt;&gt; </w:t>
      </w:r>
      <w:proofErr w:type="gramStart"/>
      <w:r w:rsidRPr="009145E2">
        <w:rPr>
          <w:rFonts w:eastAsia="TimesNewRomanPS-BoldMT" w:cs="SimSun"/>
          <w:bCs/>
          <w:sz w:val="24"/>
          <w:lang w:eastAsia="zh-CN"/>
        </w:rPr>
        <w:t>foo(</w:t>
      </w:r>
      <w:proofErr w:type="gramEnd"/>
      <w:r w:rsidRPr="009145E2">
        <w:rPr>
          <w:rFonts w:eastAsia="TimesNewRomanPS-BoldMT" w:cs="SimSun"/>
          <w:bCs/>
          <w:sz w:val="24"/>
          <w:lang w:eastAsia="zh-CN"/>
        </w:rPr>
        <w:t xml:space="preserve">) </w:t>
      </w:r>
    </w:p>
    <w:p w14:paraId="71690D3A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9145E2">
        <w:rPr>
          <w:rFonts w:eastAsia="TimesNewRomanPS-BoldMT" w:cs="SimSun"/>
          <w:bCs/>
          <w:sz w:val="24"/>
          <w:lang w:eastAsia="zh-CN"/>
        </w:rPr>
        <w:t xml:space="preserve">&gt;&gt;&gt; </w:t>
      </w:r>
      <w:proofErr w:type="gramStart"/>
      <w:r w:rsidRPr="009145E2">
        <w:rPr>
          <w:rFonts w:eastAsia="TimesNewRomanPS-BoldMT" w:cs="SimSun"/>
          <w:bCs/>
          <w:sz w:val="24"/>
          <w:lang w:eastAsia="zh-CN"/>
        </w:rPr>
        <w:t>bar(</w:t>
      </w:r>
      <w:proofErr w:type="gramEnd"/>
      <w:r w:rsidRPr="009145E2">
        <w:rPr>
          <w:rFonts w:eastAsia="TimesNewRomanPS-BoldMT" w:cs="SimSun"/>
          <w:bCs/>
          <w:sz w:val="24"/>
          <w:lang w:eastAsia="zh-CN"/>
        </w:rPr>
        <w:t xml:space="preserve">5) </w:t>
      </w:r>
    </w:p>
    <w:p w14:paraId="662D610E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9145E2">
        <w:rPr>
          <w:rFonts w:eastAsia="TimesNewRomanPS-BoldMT" w:cs="SimSun"/>
          <w:bCs/>
          <w:sz w:val="24"/>
          <w:lang w:eastAsia="zh-CN"/>
        </w:rPr>
        <w:t xml:space="preserve">&gt;&gt;&gt; </w:t>
      </w:r>
      <w:proofErr w:type="spellStart"/>
      <w:proofErr w:type="gramStart"/>
      <w:r w:rsidRPr="009145E2">
        <w:rPr>
          <w:rFonts w:eastAsia="TimesNewRomanPS-BoldMT" w:cs="SimSun"/>
          <w:bCs/>
          <w:sz w:val="24"/>
          <w:lang w:eastAsia="zh-CN"/>
        </w:rPr>
        <w:t>foobar</w:t>
      </w:r>
      <w:proofErr w:type="spellEnd"/>
      <w:r w:rsidRPr="009145E2">
        <w:rPr>
          <w:rFonts w:eastAsia="TimesNewRomanPS-BoldMT" w:cs="SimSun"/>
          <w:bCs/>
          <w:sz w:val="24"/>
          <w:lang w:eastAsia="zh-CN"/>
        </w:rPr>
        <w:t>(</w:t>
      </w:r>
      <w:proofErr w:type="gramEnd"/>
      <w:r w:rsidRPr="009145E2">
        <w:rPr>
          <w:rFonts w:eastAsia="TimesNewRomanPS-BoldMT" w:cs="SimSun"/>
          <w:bCs/>
          <w:sz w:val="24"/>
          <w:lang w:eastAsia="zh-CN"/>
        </w:rPr>
        <w:t xml:space="preserve">20) </w:t>
      </w:r>
    </w:p>
    <w:p w14:paraId="75F14101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9145E2">
        <w:rPr>
          <w:rFonts w:eastAsia="TimesNewRomanPS-BoldMT" w:cs="SimSun"/>
          <w:bCs/>
          <w:sz w:val="24"/>
          <w:lang w:eastAsia="zh-CN"/>
        </w:rPr>
        <w:lastRenderedPageBreak/>
        <w:t xml:space="preserve">&gt;&gt;&gt; x </w:t>
      </w:r>
    </w:p>
    <w:p w14:paraId="4357CB49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9145E2">
        <w:rPr>
          <w:rFonts w:eastAsia="TimesNewRomanPS-BoldMT" w:cs="SimSun"/>
          <w:bCs/>
          <w:sz w:val="24"/>
          <w:lang w:eastAsia="zh-CN"/>
        </w:rPr>
        <w:t>&gt;&gt;&gt; y</w:t>
      </w:r>
    </w:p>
    <w:p w14:paraId="1A1E762E" w14:textId="77777777" w:rsidR="005A5DA5" w:rsidRDefault="005A5DA5" w:rsidP="005A5DA5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1DA88134" w14:textId="77777777" w:rsidR="005A5DA5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Look at the following program, what are results?</w:t>
      </w:r>
    </w:p>
    <w:p w14:paraId="64716E19" w14:textId="77777777" w:rsidR="005A5DA5" w:rsidRDefault="005A5DA5" w:rsidP="005A5DA5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E99967C" w14:textId="77777777" w:rsidR="005A5DA5" w:rsidRPr="00F40206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F40206">
        <w:rPr>
          <w:rFonts w:eastAsia="TimesNewRomanPS-BoldMT" w:cs="SimSun"/>
          <w:bCs/>
          <w:sz w:val="24"/>
          <w:lang w:eastAsia="zh-CN"/>
        </w:rPr>
        <w:t xml:space="preserve">a = 1 </w:t>
      </w:r>
    </w:p>
    <w:p w14:paraId="154A3E0C" w14:textId="77777777" w:rsidR="00A63683" w:rsidRDefault="005A5DA5" w:rsidP="00A63683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F40206">
        <w:rPr>
          <w:rFonts w:eastAsia="TimesNewRomanPS-BoldMT" w:cs="SimSun"/>
          <w:bCs/>
          <w:sz w:val="24"/>
          <w:lang w:eastAsia="zh-CN"/>
        </w:rPr>
        <w:t xml:space="preserve">def b(b): </w:t>
      </w:r>
    </w:p>
    <w:p w14:paraId="4AC5C734" w14:textId="468A3DEF" w:rsidR="005A5DA5" w:rsidRDefault="00A63683" w:rsidP="00A63683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 w:rsidR="005A5DA5" w:rsidRPr="00F40206">
        <w:rPr>
          <w:rFonts w:eastAsia="TimesNewRomanPS-BoldMT" w:cs="SimSun"/>
          <w:bCs/>
          <w:sz w:val="24"/>
          <w:lang w:eastAsia="zh-CN"/>
        </w:rPr>
        <w:t xml:space="preserve">return a + b </w:t>
      </w:r>
    </w:p>
    <w:p w14:paraId="2077EA90" w14:textId="77777777" w:rsidR="005A5DA5" w:rsidRPr="00F40206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</w:p>
    <w:p w14:paraId="336E5388" w14:textId="77777777" w:rsidR="005A5DA5" w:rsidRPr="00F40206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F40206">
        <w:rPr>
          <w:rFonts w:eastAsia="TimesNewRomanPS-BoldMT" w:cs="SimSun"/>
          <w:bCs/>
          <w:sz w:val="24"/>
          <w:lang w:eastAsia="zh-CN"/>
        </w:rPr>
        <w:t xml:space="preserve">a = b(a) </w:t>
      </w:r>
    </w:p>
    <w:p w14:paraId="2A874B3E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F40206">
        <w:rPr>
          <w:rFonts w:eastAsia="TimesNewRomanPS-BoldMT" w:cs="SimSun"/>
          <w:bCs/>
          <w:sz w:val="24"/>
          <w:lang w:eastAsia="zh-CN"/>
        </w:rPr>
        <w:t>a = b(a)</w:t>
      </w:r>
    </w:p>
    <w:p w14:paraId="235E6444" w14:textId="77777777" w:rsidR="005A5DA5" w:rsidRPr="006F4740" w:rsidRDefault="005A5DA5" w:rsidP="005A5DA5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773936E7" w14:textId="77777777" w:rsidR="005A5DA5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Evaluate the following Python code.</w:t>
      </w:r>
    </w:p>
    <w:p w14:paraId="68FC3094" w14:textId="77777777" w:rsidR="005A5DA5" w:rsidRDefault="005A5DA5" w:rsidP="005A5DA5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DE096ED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from operator import add</w:t>
      </w:r>
    </w:p>
    <w:p w14:paraId="1C0AD0ED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65FDCADE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def </w:t>
      </w:r>
      <w:proofErr w:type="gramStart"/>
      <w:r>
        <w:rPr>
          <w:rFonts w:eastAsia="TimesNewRomanPS-BoldMT" w:cs="SimSun"/>
          <w:bCs/>
          <w:sz w:val="24"/>
          <w:lang w:eastAsia="zh-CN"/>
        </w:rPr>
        <w:t>sub(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a, b): </w:t>
      </w:r>
    </w:p>
    <w:p w14:paraId="545C9E62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sub = add </w:t>
      </w:r>
    </w:p>
    <w:p w14:paraId="0034F97C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return a – b</w:t>
      </w:r>
    </w:p>
    <w:p w14:paraId="0B53C266" w14:textId="77777777" w:rsidR="005A5DA5" w:rsidRDefault="005A5DA5" w:rsidP="005A5DA5">
      <w:pPr>
        <w:snapToGrid w:val="0"/>
        <w:ind w:left="1440" w:firstLine="720"/>
        <w:rPr>
          <w:rFonts w:eastAsia="TimesNewRomanPS-BoldMT" w:cs="SimSun"/>
          <w:bCs/>
          <w:sz w:val="24"/>
          <w:lang w:eastAsia="zh-CN"/>
        </w:rPr>
      </w:pPr>
    </w:p>
    <w:p w14:paraId="275566F3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&gt;&gt;&gt; </w:t>
      </w:r>
      <w:r w:rsidRPr="0061432F">
        <w:rPr>
          <w:rFonts w:eastAsia="TimesNewRomanPS-BoldMT" w:cs="SimSun"/>
          <w:bCs/>
          <w:sz w:val="24"/>
          <w:lang w:eastAsia="zh-CN"/>
        </w:rPr>
        <w:t xml:space="preserve">add = sub </w:t>
      </w:r>
    </w:p>
    <w:p w14:paraId="125B3A5C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61432F">
        <w:rPr>
          <w:rFonts w:eastAsia="TimesNewRomanPS-BoldMT" w:cs="SimSun"/>
          <w:bCs/>
          <w:sz w:val="24"/>
          <w:lang w:eastAsia="zh-CN"/>
        </w:rPr>
        <w:t xml:space="preserve">&gt;&gt;&gt; sub = min </w:t>
      </w:r>
    </w:p>
    <w:p w14:paraId="50DA8797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61432F">
        <w:rPr>
          <w:rFonts w:eastAsia="TimesNewRomanPS-BoldMT" w:cs="SimSun"/>
          <w:bCs/>
          <w:sz w:val="24"/>
          <w:lang w:eastAsia="zh-CN"/>
        </w:rPr>
        <w:t xml:space="preserve">&gt;&gt;&gt; </w:t>
      </w:r>
      <w:proofErr w:type="gramStart"/>
      <w:r w:rsidRPr="0061432F">
        <w:rPr>
          <w:rFonts w:eastAsia="TimesNewRomanPS-BoldMT" w:cs="SimSun"/>
          <w:bCs/>
          <w:sz w:val="24"/>
          <w:lang w:eastAsia="zh-CN"/>
        </w:rPr>
        <w:t>print(</w:t>
      </w:r>
      <w:proofErr w:type="gramEnd"/>
      <w:r w:rsidRPr="0061432F">
        <w:rPr>
          <w:rFonts w:eastAsia="TimesNewRomanPS-BoldMT" w:cs="SimSun"/>
          <w:bCs/>
          <w:sz w:val="24"/>
          <w:lang w:eastAsia="zh-CN"/>
        </w:rPr>
        <w:t>add(2, sub(2, 3)))</w:t>
      </w:r>
    </w:p>
    <w:p w14:paraId="6A909BD5" w14:textId="77777777" w:rsidR="005A5DA5" w:rsidRDefault="005A5DA5" w:rsidP="005A5DA5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61432F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8B73928" w14:textId="54419520" w:rsidR="005A5DA5" w:rsidRPr="00FA33C6" w:rsidRDefault="005A5DA5" w:rsidP="005A5DA5">
      <w:pPr>
        <w:pStyle w:val="ListParagraph"/>
        <w:numPr>
          <w:ilvl w:val="0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 w:rsidRPr="00FA33C6">
        <w:rPr>
          <w:rFonts w:eastAsia="TimesNewRomanPS-BoldMT" w:cs="SimSun"/>
          <w:bCs/>
          <w:sz w:val="24"/>
          <w:lang w:eastAsia="zh-CN"/>
        </w:rPr>
        <w:t>Write a function with two</w:t>
      </w:r>
      <w:r w:rsidR="00707FD3">
        <w:rPr>
          <w:rFonts w:eastAsia="TimesNewRomanPS-BoldMT" w:cs="SimSun"/>
          <w:bCs/>
          <w:sz w:val="24"/>
          <w:lang w:eastAsia="zh-CN"/>
        </w:rPr>
        <w:t xml:space="preserve"> </w:t>
      </w:r>
      <w:r w:rsidRPr="00FA33C6">
        <w:rPr>
          <w:rFonts w:eastAsia="TimesNewRomanPS-BoldMT" w:cs="SimSun"/>
          <w:bCs/>
          <w:sz w:val="24"/>
          <w:lang w:eastAsia="zh-CN"/>
        </w:rPr>
        <w:t xml:space="preserve">arguments </w:t>
      </w:r>
      <w:r w:rsidR="00707FD3" w:rsidRPr="00707FD3">
        <w:rPr>
          <w:rFonts w:eastAsia="TimesNewRomanPS-BoldMT" w:cs="SimSun"/>
          <w:bCs/>
          <w:sz w:val="24"/>
          <w:lang w:eastAsia="zh-CN"/>
        </w:rPr>
        <w:t>"</w:t>
      </w:r>
      <w:r w:rsidRPr="00FA33C6">
        <w:rPr>
          <w:rFonts w:eastAsia="TimesNewRomanPS-BoldMT" w:cs="SimSun"/>
          <w:bCs/>
          <w:sz w:val="24"/>
          <w:lang w:eastAsia="zh-CN"/>
        </w:rPr>
        <w:t>a</w:t>
      </w:r>
      <w:r w:rsidR="00707FD3" w:rsidRPr="00707FD3">
        <w:rPr>
          <w:rFonts w:eastAsia="TimesNewRomanPS-BoldMT" w:cs="SimSun"/>
          <w:bCs/>
          <w:sz w:val="24"/>
          <w:lang w:eastAsia="zh-CN"/>
        </w:rPr>
        <w:t>"</w:t>
      </w:r>
      <w:r w:rsidRPr="00FA33C6">
        <w:rPr>
          <w:rFonts w:eastAsia="TimesNewRomanPS-BoldMT" w:cs="SimSun"/>
          <w:bCs/>
          <w:sz w:val="24"/>
          <w:lang w:eastAsia="zh-CN"/>
        </w:rPr>
        <w:t xml:space="preserve"> </w:t>
      </w:r>
      <w:r w:rsidR="00707FD3">
        <w:rPr>
          <w:rFonts w:eastAsia="TimesNewRomanPS-BoldMT" w:cs="SimSun"/>
          <w:bCs/>
          <w:sz w:val="24"/>
          <w:lang w:eastAsia="zh-CN"/>
        </w:rPr>
        <w:t>&amp;</w:t>
      </w:r>
      <w:r w:rsidRPr="00FA33C6">
        <w:rPr>
          <w:rFonts w:eastAsia="TimesNewRomanPS-BoldMT" w:cs="SimSun"/>
          <w:bCs/>
          <w:sz w:val="24"/>
          <w:lang w:eastAsia="zh-CN"/>
        </w:rPr>
        <w:t xml:space="preserve"> </w:t>
      </w:r>
      <w:r w:rsidR="00707FD3" w:rsidRPr="00707FD3">
        <w:rPr>
          <w:rFonts w:eastAsia="TimesNewRomanPS-BoldMT" w:cs="SimSun"/>
          <w:bCs/>
          <w:sz w:val="24"/>
          <w:lang w:eastAsia="zh-CN"/>
        </w:rPr>
        <w:t>"</w:t>
      </w:r>
      <w:r w:rsidRPr="00FA33C6">
        <w:rPr>
          <w:rFonts w:eastAsia="TimesNewRomanPS-BoldMT" w:cs="SimSun"/>
          <w:bCs/>
          <w:sz w:val="24"/>
          <w:lang w:eastAsia="zh-CN"/>
        </w:rPr>
        <w:t>b</w:t>
      </w:r>
      <w:r w:rsidR="00707FD3" w:rsidRPr="00707FD3">
        <w:rPr>
          <w:rFonts w:eastAsia="TimesNewRomanPS-BoldMT" w:cs="SimSun"/>
          <w:bCs/>
          <w:sz w:val="24"/>
          <w:lang w:eastAsia="zh-CN"/>
        </w:rPr>
        <w:t>"</w:t>
      </w:r>
      <w:r w:rsidR="00707FD3">
        <w:rPr>
          <w:rFonts w:eastAsia="TimesNewRomanPS-BoldMT" w:cs="SimSun"/>
          <w:bCs/>
          <w:sz w:val="24"/>
          <w:lang w:eastAsia="zh-CN"/>
        </w:rPr>
        <w:t xml:space="preserve"> </w:t>
      </w:r>
      <w:r w:rsidRPr="00FA33C6">
        <w:rPr>
          <w:rFonts w:eastAsia="TimesNewRomanPS-BoldMT" w:cs="SimSun"/>
          <w:bCs/>
          <w:sz w:val="24"/>
          <w:lang w:eastAsia="zh-CN"/>
        </w:rPr>
        <w:t>and return a+|b|</w:t>
      </w:r>
    </w:p>
    <w:p w14:paraId="52D79407" w14:textId="09ACC7C9" w:rsidR="00563154" w:rsidRDefault="00563154" w:rsidP="00791A50">
      <w:pPr>
        <w:snapToGrid w:val="0"/>
        <w:rPr>
          <w:rFonts w:eastAsia="TimesNewRomanPS-BoldMT" w:cs="SimSun"/>
          <w:b/>
          <w:bCs/>
          <w:i/>
          <w:sz w:val="22"/>
          <w:lang w:eastAsia="zh-CN"/>
        </w:rPr>
      </w:pPr>
    </w:p>
    <w:p w14:paraId="44792942" w14:textId="7730AE80" w:rsidR="00653CDC" w:rsidRDefault="00653CDC" w:rsidP="00791A50">
      <w:pPr>
        <w:snapToGrid w:val="0"/>
        <w:rPr>
          <w:rFonts w:eastAsia="TimesNewRomanPS-BoldMT" w:cs="SimSun"/>
          <w:b/>
          <w:bCs/>
          <w:i/>
          <w:sz w:val="22"/>
          <w:lang w:eastAsia="zh-CN"/>
        </w:rPr>
      </w:pPr>
    </w:p>
    <w:p w14:paraId="21A3696D" w14:textId="5D878AEC" w:rsidR="00653CDC" w:rsidRPr="006F29B0" w:rsidRDefault="00653CDC" w:rsidP="00791A50">
      <w:pPr>
        <w:snapToGrid w:val="0"/>
        <w:rPr>
          <w:rFonts w:eastAsia="TimesNewRomanPS-BoldMT" w:cs="SimSun"/>
          <w:i/>
          <w:sz w:val="24"/>
          <w:szCs w:val="28"/>
          <w:lang w:eastAsia="zh-CN"/>
        </w:rPr>
      </w:pPr>
      <w:r w:rsidRPr="006F29B0">
        <w:rPr>
          <w:rFonts w:eastAsia="TimesNewRomanPS-BoldMT" w:cs="SimSun"/>
          <w:i/>
          <w:sz w:val="24"/>
          <w:szCs w:val="28"/>
          <w:lang w:eastAsia="zh-CN"/>
        </w:rPr>
        <w:t>Note: one of the online python compilers is at the following link</w:t>
      </w:r>
    </w:p>
    <w:p w14:paraId="43FFEE80" w14:textId="4C6D7725" w:rsidR="00653CDC" w:rsidRPr="006F29B0" w:rsidRDefault="00653CDC" w:rsidP="00791A50">
      <w:pPr>
        <w:snapToGrid w:val="0"/>
        <w:rPr>
          <w:rFonts w:eastAsia="TimesNewRomanPS-BoldMT" w:cs="SimSun"/>
          <w:i/>
          <w:sz w:val="24"/>
          <w:szCs w:val="28"/>
          <w:lang w:eastAsia="zh-CN"/>
        </w:rPr>
      </w:pPr>
    </w:p>
    <w:p w14:paraId="1E80ADB2" w14:textId="359CB14D" w:rsidR="00653CDC" w:rsidRPr="006F29B0" w:rsidRDefault="00653CDC" w:rsidP="00791A50">
      <w:pPr>
        <w:snapToGrid w:val="0"/>
        <w:rPr>
          <w:rFonts w:eastAsia="TimesNewRomanPS-BoldMT" w:cs="SimSun"/>
          <w:i/>
          <w:sz w:val="24"/>
          <w:szCs w:val="28"/>
          <w:lang w:eastAsia="zh-CN"/>
        </w:rPr>
      </w:pPr>
      <w:r w:rsidRPr="006F29B0">
        <w:rPr>
          <w:rFonts w:eastAsia="TimesNewRomanPS-BoldMT" w:cs="SimSun"/>
          <w:i/>
          <w:sz w:val="24"/>
          <w:szCs w:val="28"/>
          <w:lang w:eastAsia="zh-CN"/>
        </w:rPr>
        <w:t>https://pythontutor.com/visualize.html#mode=edit</w:t>
      </w:r>
    </w:p>
    <w:sectPr w:rsidR="00653CDC" w:rsidRPr="006F29B0" w:rsidSect="00290666">
      <w:pgSz w:w="12240" w:h="15840"/>
      <w:pgMar w:top="900" w:right="17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E55D" w14:textId="77777777" w:rsidR="00FA2E6B" w:rsidRDefault="00FA2E6B" w:rsidP="003279A8">
      <w:r>
        <w:separator/>
      </w:r>
    </w:p>
  </w:endnote>
  <w:endnote w:type="continuationSeparator" w:id="0">
    <w:p w14:paraId="56E1A1E1" w14:textId="77777777" w:rsidR="00FA2E6B" w:rsidRDefault="00FA2E6B" w:rsidP="0032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04A3" w14:textId="77777777" w:rsidR="00FA2E6B" w:rsidRDefault="00FA2E6B" w:rsidP="003279A8">
      <w:r>
        <w:separator/>
      </w:r>
    </w:p>
  </w:footnote>
  <w:footnote w:type="continuationSeparator" w:id="0">
    <w:p w14:paraId="523B89CF" w14:textId="77777777" w:rsidR="00FA2E6B" w:rsidRDefault="00FA2E6B" w:rsidP="00327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F39C313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2CCB"/>
    <w:multiLevelType w:val="hybridMultilevel"/>
    <w:tmpl w:val="61AA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E6FDE"/>
    <w:multiLevelType w:val="multilevel"/>
    <w:tmpl w:val="AD9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620170">
    <w:abstractNumId w:val="2"/>
  </w:num>
  <w:num w:numId="2" w16cid:durableId="224924549">
    <w:abstractNumId w:val="3"/>
  </w:num>
  <w:num w:numId="3" w16cid:durableId="341785112">
    <w:abstractNumId w:val="0"/>
  </w:num>
  <w:num w:numId="4" w16cid:durableId="1486118413">
    <w:abstractNumId w:val="1"/>
  </w:num>
  <w:num w:numId="5" w16cid:durableId="1595823139">
    <w:abstractNumId w:val="7"/>
  </w:num>
  <w:num w:numId="6" w16cid:durableId="2046635515">
    <w:abstractNumId w:val="4"/>
  </w:num>
  <w:num w:numId="7" w16cid:durableId="904528017">
    <w:abstractNumId w:val="5"/>
  </w:num>
  <w:num w:numId="8" w16cid:durableId="1573659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A0E"/>
    <w:rsid w:val="00032AE4"/>
    <w:rsid w:val="00034461"/>
    <w:rsid w:val="00063AE4"/>
    <w:rsid w:val="00064829"/>
    <w:rsid w:val="00070DEF"/>
    <w:rsid w:val="00080706"/>
    <w:rsid w:val="000914F8"/>
    <w:rsid w:val="000A3B64"/>
    <w:rsid w:val="000C5869"/>
    <w:rsid w:val="000E1CD1"/>
    <w:rsid w:val="000E211F"/>
    <w:rsid w:val="000F392B"/>
    <w:rsid w:val="00103182"/>
    <w:rsid w:val="0011495C"/>
    <w:rsid w:val="00172209"/>
    <w:rsid w:val="00172A27"/>
    <w:rsid w:val="001735A9"/>
    <w:rsid w:val="00177EDE"/>
    <w:rsid w:val="00187A0C"/>
    <w:rsid w:val="00190561"/>
    <w:rsid w:val="001B4945"/>
    <w:rsid w:val="001E51FF"/>
    <w:rsid w:val="001F12F8"/>
    <w:rsid w:val="001F659D"/>
    <w:rsid w:val="00227B4C"/>
    <w:rsid w:val="00250696"/>
    <w:rsid w:val="002549A7"/>
    <w:rsid w:val="00290666"/>
    <w:rsid w:val="002D0AD1"/>
    <w:rsid w:val="002F2001"/>
    <w:rsid w:val="002F63E3"/>
    <w:rsid w:val="0030266C"/>
    <w:rsid w:val="00316A18"/>
    <w:rsid w:val="00324ED8"/>
    <w:rsid w:val="003279A8"/>
    <w:rsid w:val="00336C88"/>
    <w:rsid w:val="003444EC"/>
    <w:rsid w:val="00352078"/>
    <w:rsid w:val="00356CD7"/>
    <w:rsid w:val="003778D7"/>
    <w:rsid w:val="00385316"/>
    <w:rsid w:val="003A2A63"/>
    <w:rsid w:val="003A701E"/>
    <w:rsid w:val="003A7F80"/>
    <w:rsid w:val="003E1E1D"/>
    <w:rsid w:val="003F18C8"/>
    <w:rsid w:val="00404032"/>
    <w:rsid w:val="004126C1"/>
    <w:rsid w:val="004464C0"/>
    <w:rsid w:val="0046479F"/>
    <w:rsid w:val="0047347D"/>
    <w:rsid w:val="0047744C"/>
    <w:rsid w:val="004935F0"/>
    <w:rsid w:val="004A465B"/>
    <w:rsid w:val="004B75F3"/>
    <w:rsid w:val="004E19F1"/>
    <w:rsid w:val="00506A8D"/>
    <w:rsid w:val="005125BE"/>
    <w:rsid w:val="00521CD2"/>
    <w:rsid w:val="00546715"/>
    <w:rsid w:val="0056170D"/>
    <w:rsid w:val="00563154"/>
    <w:rsid w:val="0058566E"/>
    <w:rsid w:val="00587F2B"/>
    <w:rsid w:val="005A5DA5"/>
    <w:rsid w:val="005B0D9E"/>
    <w:rsid w:val="005B38CB"/>
    <w:rsid w:val="005D3A2E"/>
    <w:rsid w:val="00600BE9"/>
    <w:rsid w:val="00625EED"/>
    <w:rsid w:val="00627331"/>
    <w:rsid w:val="00630B83"/>
    <w:rsid w:val="00653CDC"/>
    <w:rsid w:val="006542CB"/>
    <w:rsid w:val="006649ED"/>
    <w:rsid w:val="00682E30"/>
    <w:rsid w:val="00685420"/>
    <w:rsid w:val="00697EB7"/>
    <w:rsid w:val="006A6B85"/>
    <w:rsid w:val="006B7D1B"/>
    <w:rsid w:val="006C0138"/>
    <w:rsid w:val="006C4937"/>
    <w:rsid w:val="006F29B0"/>
    <w:rsid w:val="00707FD3"/>
    <w:rsid w:val="00741D71"/>
    <w:rsid w:val="0076611B"/>
    <w:rsid w:val="00791A50"/>
    <w:rsid w:val="00791CAD"/>
    <w:rsid w:val="007A5772"/>
    <w:rsid w:val="007A5AE9"/>
    <w:rsid w:val="007B6EC6"/>
    <w:rsid w:val="007C580A"/>
    <w:rsid w:val="007D2DBD"/>
    <w:rsid w:val="007D7A33"/>
    <w:rsid w:val="007E4902"/>
    <w:rsid w:val="007F6119"/>
    <w:rsid w:val="007F6742"/>
    <w:rsid w:val="00811E69"/>
    <w:rsid w:val="0083266E"/>
    <w:rsid w:val="00836617"/>
    <w:rsid w:val="00883818"/>
    <w:rsid w:val="00892F07"/>
    <w:rsid w:val="008955F7"/>
    <w:rsid w:val="008A7B47"/>
    <w:rsid w:val="008A7DE7"/>
    <w:rsid w:val="008C059F"/>
    <w:rsid w:val="008D00E2"/>
    <w:rsid w:val="008E2BFA"/>
    <w:rsid w:val="008F014D"/>
    <w:rsid w:val="00904EDB"/>
    <w:rsid w:val="00910BE1"/>
    <w:rsid w:val="00934704"/>
    <w:rsid w:val="00942B0D"/>
    <w:rsid w:val="00945255"/>
    <w:rsid w:val="009461FB"/>
    <w:rsid w:val="009533F1"/>
    <w:rsid w:val="009544E5"/>
    <w:rsid w:val="00955AB3"/>
    <w:rsid w:val="00957D5A"/>
    <w:rsid w:val="009849F2"/>
    <w:rsid w:val="009A39A3"/>
    <w:rsid w:val="009B00D2"/>
    <w:rsid w:val="009B4277"/>
    <w:rsid w:val="009D32D8"/>
    <w:rsid w:val="00A0175A"/>
    <w:rsid w:val="00A02CA8"/>
    <w:rsid w:val="00A0370F"/>
    <w:rsid w:val="00A0466C"/>
    <w:rsid w:val="00A0700F"/>
    <w:rsid w:val="00A2037D"/>
    <w:rsid w:val="00A258AE"/>
    <w:rsid w:val="00A3156B"/>
    <w:rsid w:val="00A345F7"/>
    <w:rsid w:val="00A36CE7"/>
    <w:rsid w:val="00A37E7B"/>
    <w:rsid w:val="00A460F0"/>
    <w:rsid w:val="00A63683"/>
    <w:rsid w:val="00A6525E"/>
    <w:rsid w:val="00A9048E"/>
    <w:rsid w:val="00AC6BE4"/>
    <w:rsid w:val="00AD64FF"/>
    <w:rsid w:val="00AE78DE"/>
    <w:rsid w:val="00AF3B0C"/>
    <w:rsid w:val="00B56108"/>
    <w:rsid w:val="00B7521D"/>
    <w:rsid w:val="00B86F7C"/>
    <w:rsid w:val="00B955D7"/>
    <w:rsid w:val="00BC7016"/>
    <w:rsid w:val="00BE2183"/>
    <w:rsid w:val="00BF081F"/>
    <w:rsid w:val="00BF3FEF"/>
    <w:rsid w:val="00BF448E"/>
    <w:rsid w:val="00C001BB"/>
    <w:rsid w:val="00C053A3"/>
    <w:rsid w:val="00C435C8"/>
    <w:rsid w:val="00C669E9"/>
    <w:rsid w:val="00C74B1A"/>
    <w:rsid w:val="00C80262"/>
    <w:rsid w:val="00C966C3"/>
    <w:rsid w:val="00CB57ED"/>
    <w:rsid w:val="00CC7402"/>
    <w:rsid w:val="00CD2791"/>
    <w:rsid w:val="00CD4133"/>
    <w:rsid w:val="00CD7912"/>
    <w:rsid w:val="00CE6F74"/>
    <w:rsid w:val="00CF0358"/>
    <w:rsid w:val="00CF2AA9"/>
    <w:rsid w:val="00D0028B"/>
    <w:rsid w:val="00D374F1"/>
    <w:rsid w:val="00D435E7"/>
    <w:rsid w:val="00D548F8"/>
    <w:rsid w:val="00D821E8"/>
    <w:rsid w:val="00D844BF"/>
    <w:rsid w:val="00D87257"/>
    <w:rsid w:val="00DB025B"/>
    <w:rsid w:val="00DC5BBF"/>
    <w:rsid w:val="00DD4589"/>
    <w:rsid w:val="00E07E16"/>
    <w:rsid w:val="00E23B85"/>
    <w:rsid w:val="00E27AB1"/>
    <w:rsid w:val="00E54ECC"/>
    <w:rsid w:val="00E60383"/>
    <w:rsid w:val="00E6046F"/>
    <w:rsid w:val="00E7628A"/>
    <w:rsid w:val="00EA16E4"/>
    <w:rsid w:val="00EA6771"/>
    <w:rsid w:val="00ED3D5E"/>
    <w:rsid w:val="00ED465D"/>
    <w:rsid w:val="00EE44F0"/>
    <w:rsid w:val="00EF4582"/>
    <w:rsid w:val="00F01F95"/>
    <w:rsid w:val="00F02BBB"/>
    <w:rsid w:val="00F532D0"/>
    <w:rsid w:val="00F718AF"/>
    <w:rsid w:val="00FA2E6B"/>
    <w:rsid w:val="00FA5BA8"/>
    <w:rsid w:val="00FB146E"/>
    <w:rsid w:val="00FB3710"/>
    <w:rsid w:val="00FE08D1"/>
    <w:rsid w:val="00FE4BB5"/>
    <w:rsid w:val="00FE7208"/>
    <w:rsid w:val="00FF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1E6DFD7"/>
  <w15:chartTrackingRefBased/>
  <w15:docId w15:val="{8E64E491-D594-4CF0-B10C-B883307A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5A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9B4277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customStyle="1" w:styleId="Default">
    <w:name w:val="Default"/>
    <w:rsid w:val="0003446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79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79A8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79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79A8"/>
    <w:rPr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A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278</Words>
  <Characters>1591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subject/>
  <dc:creator>sudheer</dc:creator>
  <cp:keywords/>
  <cp:lastModifiedBy>Alex Yang</cp:lastModifiedBy>
  <cp:revision>176</cp:revision>
  <cp:lastPrinted>2022-05-11T11:56:00Z</cp:lastPrinted>
  <dcterms:created xsi:type="dcterms:W3CDTF">2022-05-11T11:02:00Z</dcterms:created>
  <dcterms:modified xsi:type="dcterms:W3CDTF">2022-09-01T04:46:00Z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